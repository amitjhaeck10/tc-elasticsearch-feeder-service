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  <w:lang w:eastAsia="zh-CN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940298" w:rsidRPr="00940298">
        <w:rPr>
          <w:b/>
          <w:bCs/>
          <w:color w:val="000000"/>
          <w:sz w:val="32"/>
          <w:szCs w:val="32"/>
        </w:rPr>
        <w:t>Topcoder - Populate Marathon Match Related Data Into Challenge Model In Elasticsearch</w:t>
      </w:r>
      <w:r w:rsidR="00976E60">
        <w:rPr>
          <w:rFonts w:hint="eastAsia"/>
          <w:b/>
          <w:bCs/>
          <w:color w:val="000000"/>
          <w:sz w:val="32"/>
          <w:szCs w:val="32"/>
          <w:lang w:eastAsia="zh-CN"/>
        </w:rPr>
        <w:t xml:space="preserve"> </w:t>
      </w:r>
      <w:r w:rsidR="00F73F48" w:rsidRPr="00F73F48">
        <w:rPr>
          <w:b/>
          <w:bCs/>
          <w:color w:val="000000"/>
          <w:sz w:val="32"/>
          <w:szCs w:val="32"/>
        </w:rPr>
        <w:t>1.0</w:t>
      </w:r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8F3DB1" w:rsidRDefault="005127E6" w:rsidP="00EE62E8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696AAB" w:rsidRDefault="000D101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For the feeder service, run 'mvn clean package' to compile the code and then cd local folder and run './run.sh' to start the services. </w:t>
      </w:r>
      <w:r w:rsidR="00094EBE">
        <w:rPr>
          <w:rFonts w:hint="eastAsia"/>
          <w:noProof/>
          <w:lang w:eastAsia="zh-CN"/>
        </w:rPr>
        <w:t>Before starting the services, you need to first setup the env</w:t>
      </w:r>
      <w:r w:rsidR="003A6EA5">
        <w:rPr>
          <w:rFonts w:hint="eastAsia"/>
          <w:noProof/>
          <w:lang w:eastAsia="zh-CN"/>
        </w:rPr>
        <w:t>iro</w:t>
      </w:r>
      <w:r w:rsidR="00094EBE">
        <w:rPr>
          <w:rFonts w:hint="eastAsia"/>
          <w:noProof/>
          <w:lang w:eastAsia="zh-CN"/>
        </w:rPr>
        <w:t>nment as following sections.</w:t>
      </w:r>
    </w:p>
    <w:p w:rsidR="003B1F81" w:rsidRDefault="003B1F81" w:rsidP="00D42143">
      <w:pPr>
        <w:pStyle w:val="af3"/>
        <w:ind w:left="360" w:firstLineChars="0" w:firstLine="0"/>
        <w:rPr>
          <w:noProof/>
          <w:lang w:eastAsia="zh-CN"/>
        </w:rPr>
      </w:pPr>
    </w:p>
    <w:p w:rsidR="003B1F81" w:rsidRDefault="003B1F81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 direct app docker is </w:t>
      </w:r>
      <w:r w:rsidRPr="00BB34F3">
        <w:rPr>
          <w:noProof/>
          <w:lang w:eastAsia="zh-CN"/>
        </w:rPr>
        <w:t>https://github.com/appirio-tech/tc-common-tutorials/tree/master/docker/direct-app</w:t>
      </w:r>
    </w:p>
    <w:p w:rsidR="00CB446D" w:rsidRDefault="003B1F81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Please follow the above url to configure and setup the tc direct app docker.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For this challenge, you only need to start up the informix database by running:</w:t>
      </w:r>
    </w:p>
    <w:p w:rsidR="003B1F81" w:rsidRDefault="00CB446D" w:rsidP="003B1F8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docker-compose up </w:t>
      </w:r>
      <w:r w:rsidR="00633001">
        <w:t>tc-informix</w:t>
      </w:r>
    </w:p>
    <w:p w:rsidR="00696AAB" w:rsidRDefault="00696AAB" w:rsidP="00D42143">
      <w:pPr>
        <w:pStyle w:val="af3"/>
        <w:ind w:left="360" w:firstLineChars="0" w:firstLine="0"/>
        <w:rPr>
          <w:noProof/>
          <w:lang w:eastAsia="zh-CN"/>
        </w:rPr>
      </w:pPr>
    </w:p>
    <w:p w:rsidR="00DD6240" w:rsidRDefault="00696AAB" w:rsidP="00633001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If you want to push the </w:t>
      </w:r>
      <w:r w:rsidR="00EC447B">
        <w:rPr>
          <w:rFonts w:hint="eastAsia"/>
          <w:noProof/>
          <w:lang w:eastAsia="zh-CN"/>
        </w:rPr>
        <w:t>data</w:t>
      </w:r>
      <w:r>
        <w:rPr>
          <w:rFonts w:hint="eastAsia"/>
          <w:noProof/>
          <w:lang w:eastAsia="zh-CN"/>
        </w:rPr>
        <w:t xml:space="preserve"> to the amazon </w:t>
      </w:r>
      <w:r w:rsidR="00256682">
        <w:rPr>
          <w:rFonts w:hint="eastAsia"/>
          <w:noProof/>
          <w:lang w:eastAsia="zh-CN"/>
        </w:rPr>
        <w:t>elastic</w:t>
      </w:r>
      <w:r>
        <w:rPr>
          <w:rFonts w:hint="eastAsia"/>
          <w:noProof/>
          <w:lang w:eastAsia="zh-CN"/>
        </w:rPr>
        <w:t xml:space="preserve">search service, </w:t>
      </w:r>
      <w:r w:rsidR="00633001">
        <w:rPr>
          <w:rFonts w:hint="eastAsia"/>
          <w:noProof/>
          <w:lang w:eastAsia="zh-CN"/>
        </w:rPr>
        <w:t xml:space="preserve">please refer to </w:t>
      </w:r>
      <w:r w:rsidR="00633001" w:rsidRPr="00633001">
        <w:rPr>
          <w:noProof/>
          <w:lang w:eastAsia="zh-CN"/>
        </w:rPr>
        <w:t>Verification_Topcoder - Elasticsearch Feeder Service For Challenges version 1.0.docx</w:t>
      </w:r>
      <w:r w:rsidR="00574F2D">
        <w:rPr>
          <w:rFonts w:hint="eastAsia"/>
          <w:noProof/>
          <w:lang w:eastAsia="zh-CN"/>
        </w:rPr>
        <w:t>.</w:t>
      </w:r>
    </w:p>
    <w:p w:rsidR="00574F2D" w:rsidRDefault="00574F2D" w:rsidP="00633001">
      <w:pPr>
        <w:pStyle w:val="af3"/>
        <w:ind w:left="360" w:firstLineChars="0" w:firstLine="0"/>
        <w:rPr>
          <w:noProof/>
          <w:lang w:eastAsia="zh-CN"/>
        </w:rPr>
      </w:pPr>
    </w:p>
    <w:p w:rsidR="00574F2D" w:rsidRDefault="00574F2D" w:rsidP="00574F2D">
      <w:pPr>
        <w:pStyle w:val="af3"/>
        <w:ind w:left="360" w:firstLineChars="0" w:firstLine="0"/>
        <w:rPr>
          <w:noProof/>
          <w:lang w:eastAsia="zh-CN"/>
        </w:rPr>
      </w:pPr>
      <w:r w:rsidRPr="00574F2D">
        <w:rPr>
          <w:noProof/>
        </w:rPr>
        <w:t xml:space="preserve">For local ElasticSearch, </w:t>
      </w:r>
      <w:r>
        <w:rPr>
          <w:rFonts w:hint="eastAsia"/>
          <w:noProof/>
          <w:lang w:eastAsia="zh-CN"/>
        </w:rPr>
        <w:t>you can use the</w:t>
      </w:r>
      <w:r w:rsidRPr="00574F2D">
        <w:rPr>
          <w:noProof/>
        </w:rPr>
        <w:t xml:space="preserve"> ElasticSearch docker container in </w:t>
      </w:r>
    </w:p>
    <w:p w:rsidR="00D60802" w:rsidRDefault="00E60CB1" w:rsidP="00574F2D">
      <w:pPr>
        <w:pStyle w:val="af3"/>
        <w:ind w:left="360" w:firstLineChars="0" w:firstLine="0"/>
        <w:rPr>
          <w:noProof/>
          <w:lang w:eastAsia="zh-CN"/>
        </w:rPr>
      </w:pPr>
      <w:hyperlink r:id="rId8">
        <w:r w:rsidR="00574F2D" w:rsidRPr="00574F2D">
          <w:rPr>
            <w:noProof/>
          </w:rPr>
          <w:t>https://github.com/topcoder-platform/challenges-logstash-conf/blob/dev/docker-compose.yml</w:t>
        </w:r>
      </w:hyperlink>
      <w:r w:rsidR="00D60802">
        <w:rPr>
          <w:rFonts w:hint="eastAsia"/>
          <w:noProof/>
          <w:lang w:eastAsia="zh-CN"/>
        </w:rPr>
        <w:t>.</w:t>
      </w:r>
    </w:p>
    <w:p w:rsidR="00574F2D" w:rsidRDefault="00D60802" w:rsidP="00574F2D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Run </w:t>
      </w:r>
      <w:r>
        <w:rPr>
          <w:rFonts w:hint="eastAsia"/>
          <w:noProof/>
        </w:rPr>
        <w:t xml:space="preserve">'docker-compose up </w:t>
      </w:r>
      <w:r w:rsidRPr="00D60802">
        <w:rPr>
          <w:noProof/>
        </w:rPr>
        <w:t>elasticsearch</w:t>
      </w:r>
      <w:r>
        <w:rPr>
          <w:rFonts w:hint="eastAsia"/>
          <w:noProof/>
          <w:lang w:eastAsia="zh-CN"/>
        </w:rPr>
        <w:t>' to start the service.</w:t>
      </w:r>
      <w:hyperlink/>
    </w:p>
    <w:p w:rsidR="00574F2D" w:rsidRDefault="00574F2D" w:rsidP="00574F2D">
      <w:pPr>
        <w:ind w:left="40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elasticsearch:</w:t>
      </w:r>
    </w:p>
    <w:p w:rsidR="00574F2D" w:rsidRDefault="00574F2D" w:rsidP="00574F2D">
      <w:pPr>
        <w:ind w:left="40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image: elasticsearch:2.3</w:t>
      </w:r>
    </w:p>
    <w:p w:rsidR="00574F2D" w:rsidRDefault="00574F2D" w:rsidP="00574F2D">
      <w:pPr>
        <w:ind w:left="40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ports:</w:t>
      </w:r>
    </w:p>
    <w:p w:rsidR="00574F2D" w:rsidRDefault="00574F2D" w:rsidP="00574F2D">
      <w:pPr>
        <w:ind w:left="40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- 9200:9200</w:t>
      </w:r>
    </w:p>
    <w:p w:rsidR="00574F2D" w:rsidRDefault="00574F2D" w:rsidP="00574F2D">
      <w:pPr>
        <w:ind w:left="40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- 9300:9300</w:t>
      </w:r>
    </w:p>
    <w:p w:rsidR="00574F2D" w:rsidRDefault="00574F2D" w:rsidP="00633001">
      <w:pPr>
        <w:pStyle w:val="af3"/>
        <w:ind w:left="360" w:firstLineChars="0" w:firstLine="0"/>
        <w:rPr>
          <w:noProof/>
          <w:lang w:eastAsia="zh-CN"/>
        </w:rPr>
      </w:pPr>
    </w:p>
    <w:p w:rsidR="00005AC0" w:rsidRDefault="00005AC0" w:rsidP="00633001">
      <w:pPr>
        <w:pStyle w:val="af3"/>
        <w:ind w:left="360" w:firstLineChars="0" w:firstLine="0"/>
        <w:rPr>
          <w:noProof/>
          <w:lang w:eastAsia="zh-CN"/>
        </w:rPr>
      </w:pPr>
    </w:p>
    <w:p w:rsidR="00005AC0" w:rsidRPr="003E644C" w:rsidRDefault="00005AC0" w:rsidP="003E644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select the informixoltp database and run: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round_prize;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round_prize values (13675, 1, 200);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round_prize values (13675, 2, 100);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round_registration;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round_registration values (13675, 132456, current, 0, null);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round_registration values (13675, 132458, current, 0, null);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round_event;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round_event values (13675, 1, 'event name 1', 'reg url 2');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round_event values (13675, 2, 'event name 1', 'reg url 2');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long_submission;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long_component_state;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long_component_state values (1, 13675, 132456, 2041, 99, 130, 2, 2);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 xml:space="preserve">insert into long_submission (long_component_state_id, submission_number, example, open_time, submit_time, submission_points) values (1, 2, 2, 132000, </w:t>
      </w:r>
      <w:r w:rsidR="008B19EA" w:rsidRPr="008B19EA">
        <w:rPr>
          <w:color w:val="000000" w:themeColor="text1"/>
          <w:lang w:eastAsia="zh-CN"/>
        </w:rPr>
        <w:t>1517544546857</w:t>
      </w:r>
      <w:r w:rsidRPr="0036032F">
        <w:rPr>
          <w:color w:val="000000" w:themeColor="text1"/>
          <w:lang w:eastAsia="zh-CN"/>
        </w:rPr>
        <w:t>, 99);</w:t>
      </w: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</w:p>
    <w:p w:rsidR="005F5704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delete from algo_rating where coder_id = 132456;</w:t>
      </w:r>
    </w:p>
    <w:p w:rsidR="00005AC0" w:rsidRPr="0036032F" w:rsidRDefault="005F5704" w:rsidP="0036032F">
      <w:pPr>
        <w:ind w:left="360"/>
        <w:rPr>
          <w:color w:val="000000" w:themeColor="text1"/>
          <w:lang w:eastAsia="zh-CN"/>
        </w:rPr>
      </w:pPr>
      <w:r w:rsidRPr="0036032F">
        <w:rPr>
          <w:color w:val="000000" w:themeColor="text1"/>
          <w:lang w:eastAsia="zh-CN"/>
        </w:rPr>
        <w:t>insert into algo_rating values (132456, 1000, 0, null, 0, 3, current);</w:t>
      </w:r>
    </w:p>
    <w:p w:rsidR="001542CD" w:rsidRDefault="001542CD" w:rsidP="00081E23">
      <w:pPr>
        <w:ind w:left="360"/>
        <w:rPr>
          <w:lang w:eastAsia="zh-CN"/>
        </w:rPr>
      </w:pP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066F63" w:rsidRDefault="0073564D" w:rsidP="00752F04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066F63">
        <w:rPr>
          <w:rFonts w:hint="eastAsia"/>
          <w:lang w:eastAsia="zh-CN"/>
        </w:rPr>
        <w:t>docs/</w:t>
      </w:r>
      <w:r w:rsidR="00054206" w:rsidRPr="00054206">
        <w:t xml:space="preserve"> </w:t>
      </w:r>
      <w:r w:rsidR="00633001">
        <w:rPr>
          <w:rFonts w:hint="eastAsia"/>
          <w:lang w:eastAsia="zh-CN"/>
        </w:rPr>
        <w:t>mm</w:t>
      </w:r>
      <w:r w:rsidR="00FE6F25" w:rsidRPr="00FE6F25">
        <w:rPr>
          <w:lang w:eastAsia="zh-CN"/>
        </w:rPr>
        <w:t>-feeder</w:t>
      </w:r>
      <w:r w:rsidR="002D68B1">
        <w:rPr>
          <w:rFonts w:hint="eastAsia"/>
          <w:lang w:eastAsia="zh-CN"/>
        </w:rPr>
        <w:t>-into-challenge</w:t>
      </w:r>
      <w:r w:rsidR="00066F63" w:rsidRPr="00066F63">
        <w:rPr>
          <w:lang w:eastAsia="zh-CN"/>
        </w:rPr>
        <w:t>.postman_collection.json</w:t>
      </w:r>
      <w:r w:rsidR="00633001">
        <w:rPr>
          <w:rFonts w:hint="eastAsia"/>
          <w:lang w:eastAsia="zh-CN"/>
        </w:rPr>
        <w:t xml:space="preserve"> into the postman</w:t>
      </w:r>
      <w:r w:rsidR="00E45053">
        <w:rPr>
          <w:rFonts w:hint="eastAsia"/>
          <w:lang w:eastAsia="zh-CN"/>
        </w:rPr>
        <w:t>.</w:t>
      </w:r>
    </w:p>
    <w:p w:rsidR="00391A58" w:rsidRDefault="00391A58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 w:rsidRPr="003B4019">
        <w:rPr>
          <w:color w:val="000000" w:themeColor="text1"/>
          <w:lang w:eastAsia="zh-CN"/>
        </w:rPr>
        <w:t>Push mm into challenge model</w:t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43600" cy="45434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 w:rsidRPr="003B4019">
        <w:rPr>
          <w:color w:val="000000" w:themeColor="text1"/>
          <w:lang w:eastAsia="zh-CN"/>
        </w:rPr>
        <w:t>View MM via ElasticSearch</w:t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34075" cy="3838575"/>
            <wp:effectExtent l="19050" t="0" r="952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scroll down:</w:t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noProof/>
          <w:color w:val="000000" w:themeColor="text1"/>
          <w:lang w:eastAsia="zh-CN"/>
        </w:rPr>
        <w:drawing>
          <wp:inline distT="0" distB="0" distL="0" distR="0">
            <wp:extent cx="5943600" cy="2447925"/>
            <wp:effectExtent l="1905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9E3821" w:rsidP="006375BC">
      <w:pPr>
        <w:ind w:left="360"/>
        <w:rPr>
          <w:color w:val="000000" w:themeColor="text1"/>
          <w:lang w:eastAsia="zh-CN"/>
        </w:rPr>
      </w:pPr>
      <w:r>
        <w:rPr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34075" cy="4638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 xml:space="preserve">You can change the round id to </w:t>
      </w:r>
      <w:r w:rsidRPr="003B4019">
        <w:rPr>
          <w:color w:val="000000" w:themeColor="text1"/>
          <w:lang w:eastAsia="zh-CN"/>
        </w:rPr>
        <w:t>1367</w:t>
      </w:r>
      <w:r>
        <w:rPr>
          <w:rFonts w:hint="eastAsia"/>
          <w:color w:val="000000" w:themeColor="text1"/>
          <w:lang w:eastAsia="zh-CN"/>
        </w:rPr>
        <w:t>3:</w:t>
      </w:r>
    </w:p>
    <w:p w:rsidR="003B4019" w:rsidRDefault="003B4019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noProof/>
          <w:color w:val="000000" w:themeColor="text1"/>
          <w:lang w:eastAsia="zh-CN"/>
        </w:rPr>
        <w:lastRenderedPageBreak/>
        <w:drawing>
          <wp:inline distT="0" distB="0" distL="0" distR="0">
            <wp:extent cx="5934075" cy="3781425"/>
            <wp:effectExtent l="19050" t="0" r="9525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A56" w:rsidRDefault="00556A56" w:rsidP="006375BC">
      <w:pPr>
        <w:ind w:left="360"/>
        <w:rPr>
          <w:color w:val="000000" w:themeColor="text1"/>
          <w:lang w:eastAsia="zh-CN"/>
        </w:rPr>
      </w:pPr>
    </w:p>
    <w:p w:rsidR="00556A56" w:rsidRDefault="00556A56" w:rsidP="006375BC">
      <w:pPr>
        <w:ind w:left="360"/>
        <w:rPr>
          <w:color w:val="000000" w:themeColor="text1"/>
          <w:lang w:eastAsia="zh-CN"/>
        </w:rPr>
      </w:pPr>
    </w:p>
    <w:p w:rsidR="00556A56" w:rsidRDefault="00556A56" w:rsidP="006375BC">
      <w:pPr>
        <w:ind w:left="360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For other invalid conditions, check them one by one similarly.</w:t>
      </w:r>
    </w:p>
    <w:p w:rsidR="00574F2D" w:rsidRDefault="00574F2D" w:rsidP="006375BC">
      <w:pPr>
        <w:ind w:left="360"/>
        <w:rPr>
          <w:color w:val="000000" w:themeColor="text1"/>
          <w:lang w:eastAsia="zh-CN"/>
        </w:rPr>
      </w:pPr>
    </w:p>
    <w:p w:rsidR="00F92304" w:rsidRDefault="00F92304" w:rsidP="00F92304">
      <w:pPr>
        <w:ind w:leftChars="80" w:left="160"/>
        <w:rPr>
          <w:color w:val="000000" w:themeColor="text1"/>
          <w:lang w:eastAsia="zh-CN"/>
        </w:rPr>
      </w:pPr>
    </w:p>
    <w:p w:rsidR="00F92304" w:rsidRPr="00490B26" w:rsidRDefault="00F92304" w:rsidP="00F92304">
      <w:pPr>
        <w:ind w:leftChars="80" w:left="160"/>
        <w:rPr>
          <w:color w:val="FF0000"/>
          <w:lang w:eastAsia="zh-CN"/>
        </w:rPr>
      </w:pPr>
      <w:r w:rsidRPr="00490B26">
        <w:rPr>
          <w:rFonts w:hint="eastAsia"/>
          <w:color w:val="FF0000"/>
          <w:lang w:eastAsia="zh-CN"/>
        </w:rPr>
        <w:t>This challenge also r</w:t>
      </w:r>
      <w:r w:rsidRPr="00490B26">
        <w:rPr>
          <w:color w:val="FF0000"/>
          <w:lang w:eastAsia="zh-CN"/>
        </w:rPr>
        <w:t>efactor</w:t>
      </w:r>
      <w:r w:rsidR="000B38B5">
        <w:rPr>
          <w:rFonts w:hint="eastAsia"/>
          <w:color w:val="FF0000"/>
          <w:lang w:eastAsia="zh-CN"/>
        </w:rPr>
        <w:t>s</w:t>
      </w:r>
      <w:r w:rsidRPr="00490B26">
        <w:rPr>
          <w:color w:val="FF0000"/>
          <w:lang w:eastAsia="zh-CN"/>
        </w:rPr>
        <w:t xml:space="preserve"> </w:t>
      </w:r>
      <w:r w:rsidR="003E644C">
        <w:rPr>
          <w:rFonts w:hint="eastAsia"/>
          <w:color w:val="FF0000"/>
          <w:lang w:eastAsia="zh-CN"/>
        </w:rPr>
        <w:t xml:space="preserve">some common used methods from the challenge feeder manager to the util classes. </w:t>
      </w:r>
      <w:r w:rsidRPr="00490B26">
        <w:rPr>
          <w:rFonts w:hint="eastAsia"/>
          <w:color w:val="FF0000"/>
          <w:lang w:eastAsia="zh-CN"/>
        </w:rPr>
        <w:t xml:space="preserve">Please refer to </w:t>
      </w:r>
      <w:r w:rsidRPr="00490B26">
        <w:rPr>
          <w:color w:val="FF0000"/>
          <w:lang w:eastAsia="zh-CN"/>
        </w:rPr>
        <w:t>Verification_Topcoder - Elasticsearch Feeder Service For Challenges version 1.0.docx</w:t>
      </w:r>
      <w:r w:rsidRPr="00490B26">
        <w:rPr>
          <w:rFonts w:hint="eastAsia"/>
          <w:color w:val="FF0000"/>
          <w:lang w:eastAsia="zh-CN"/>
        </w:rPr>
        <w:t xml:space="preserve"> about how to verify the challenge feeders</w:t>
      </w:r>
    </w:p>
    <w:sectPr w:rsidR="00F92304" w:rsidRPr="00490B26" w:rsidSect="00BD6AA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CB3" w:rsidRDefault="00EA7CB3">
      <w:pPr>
        <w:spacing w:line="240" w:lineRule="auto"/>
      </w:pPr>
      <w:r>
        <w:separator/>
      </w:r>
    </w:p>
  </w:endnote>
  <w:endnote w:type="continuationSeparator" w:id="1">
    <w:p w:rsidR="00EA7CB3" w:rsidRDefault="00EA7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E60CB1">
            <w:fldChar w:fldCharType="begin"/>
          </w:r>
          <w:r>
            <w:rPr>
              <w:rStyle w:val="a5"/>
            </w:rPr>
            <w:instrText xml:space="preserve"> PAGE </w:instrText>
          </w:r>
          <w:r w:rsidR="00E60CB1">
            <w:fldChar w:fldCharType="separate"/>
          </w:r>
          <w:r w:rsidR="009E3821">
            <w:rPr>
              <w:rStyle w:val="a5"/>
              <w:noProof/>
            </w:rPr>
            <w:t>5</w:t>
          </w:r>
          <w:r w:rsidR="00E60CB1">
            <w:fldChar w:fldCharType="end"/>
          </w:r>
          <w:r>
            <w:rPr>
              <w:rStyle w:val="a5"/>
            </w:rPr>
            <w:t xml:space="preserve"> of </w:t>
          </w:r>
          <w:r w:rsidR="00E60CB1">
            <w:fldChar w:fldCharType="begin"/>
          </w:r>
          <w:r>
            <w:rPr>
              <w:rStyle w:val="a5"/>
            </w:rPr>
            <w:instrText xml:space="preserve"> NUMPAGES </w:instrText>
          </w:r>
          <w:r w:rsidR="00E60CB1">
            <w:fldChar w:fldCharType="separate"/>
          </w:r>
          <w:r w:rsidR="009E3821">
            <w:rPr>
              <w:rStyle w:val="a5"/>
              <w:noProof/>
            </w:rPr>
            <w:t>6</w:t>
          </w:r>
          <w:r w:rsidR="00E60CB1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CB3" w:rsidRDefault="00EA7CB3">
      <w:pPr>
        <w:spacing w:line="240" w:lineRule="auto"/>
      </w:pPr>
      <w:r>
        <w:separator/>
      </w:r>
    </w:p>
  </w:footnote>
  <w:footnote w:type="continuationSeparator" w:id="1">
    <w:p w:rsidR="00EA7CB3" w:rsidRDefault="00EA7C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E60CB1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E60CB1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2F2A"/>
    <w:rsid w:val="00003047"/>
    <w:rsid w:val="00004A2E"/>
    <w:rsid w:val="00005AC0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34B2"/>
    <w:rsid w:val="00025E4B"/>
    <w:rsid w:val="00027413"/>
    <w:rsid w:val="000308F5"/>
    <w:rsid w:val="00030ED0"/>
    <w:rsid w:val="00031F75"/>
    <w:rsid w:val="00032784"/>
    <w:rsid w:val="0003288E"/>
    <w:rsid w:val="00033688"/>
    <w:rsid w:val="000337D3"/>
    <w:rsid w:val="00033AE3"/>
    <w:rsid w:val="000411DA"/>
    <w:rsid w:val="00042C05"/>
    <w:rsid w:val="00043B1D"/>
    <w:rsid w:val="00044E24"/>
    <w:rsid w:val="00045977"/>
    <w:rsid w:val="00045EE3"/>
    <w:rsid w:val="000461CE"/>
    <w:rsid w:val="00050B37"/>
    <w:rsid w:val="00052745"/>
    <w:rsid w:val="000531D8"/>
    <w:rsid w:val="0005352E"/>
    <w:rsid w:val="00053D8D"/>
    <w:rsid w:val="00054206"/>
    <w:rsid w:val="00056A28"/>
    <w:rsid w:val="00060CDD"/>
    <w:rsid w:val="0006136A"/>
    <w:rsid w:val="0006176D"/>
    <w:rsid w:val="00062C6B"/>
    <w:rsid w:val="00062E28"/>
    <w:rsid w:val="00063324"/>
    <w:rsid w:val="0006552A"/>
    <w:rsid w:val="000659C9"/>
    <w:rsid w:val="00066F63"/>
    <w:rsid w:val="0006751D"/>
    <w:rsid w:val="0007034D"/>
    <w:rsid w:val="000721B9"/>
    <w:rsid w:val="000724E3"/>
    <w:rsid w:val="000761AE"/>
    <w:rsid w:val="0007627F"/>
    <w:rsid w:val="00076328"/>
    <w:rsid w:val="00080950"/>
    <w:rsid w:val="00080CB0"/>
    <w:rsid w:val="00081E23"/>
    <w:rsid w:val="00083CEF"/>
    <w:rsid w:val="00084FA5"/>
    <w:rsid w:val="000876B4"/>
    <w:rsid w:val="00091C13"/>
    <w:rsid w:val="00092572"/>
    <w:rsid w:val="0009472D"/>
    <w:rsid w:val="0009477D"/>
    <w:rsid w:val="0009485A"/>
    <w:rsid w:val="000948E7"/>
    <w:rsid w:val="00094EBE"/>
    <w:rsid w:val="000A14EA"/>
    <w:rsid w:val="000A5F56"/>
    <w:rsid w:val="000A60CA"/>
    <w:rsid w:val="000A7F81"/>
    <w:rsid w:val="000B0EEE"/>
    <w:rsid w:val="000B2378"/>
    <w:rsid w:val="000B38B5"/>
    <w:rsid w:val="000B39B1"/>
    <w:rsid w:val="000B48B5"/>
    <w:rsid w:val="000C1A08"/>
    <w:rsid w:val="000C4CDD"/>
    <w:rsid w:val="000C52B4"/>
    <w:rsid w:val="000D07E0"/>
    <w:rsid w:val="000D101F"/>
    <w:rsid w:val="000D187D"/>
    <w:rsid w:val="000D33FB"/>
    <w:rsid w:val="000D69C5"/>
    <w:rsid w:val="000D7492"/>
    <w:rsid w:val="000E1E75"/>
    <w:rsid w:val="000E2EAE"/>
    <w:rsid w:val="000E37A4"/>
    <w:rsid w:val="000E380E"/>
    <w:rsid w:val="000E48E9"/>
    <w:rsid w:val="000F0518"/>
    <w:rsid w:val="000F0903"/>
    <w:rsid w:val="000F2D49"/>
    <w:rsid w:val="000F4ADA"/>
    <w:rsid w:val="000F5A44"/>
    <w:rsid w:val="000F6643"/>
    <w:rsid w:val="000F7B52"/>
    <w:rsid w:val="001013CA"/>
    <w:rsid w:val="0010504B"/>
    <w:rsid w:val="00112069"/>
    <w:rsid w:val="00113B5A"/>
    <w:rsid w:val="00114361"/>
    <w:rsid w:val="0011564A"/>
    <w:rsid w:val="001162A4"/>
    <w:rsid w:val="001167E6"/>
    <w:rsid w:val="00116FBE"/>
    <w:rsid w:val="001204A4"/>
    <w:rsid w:val="0012229F"/>
    <w:rsid w:val="00122334"/>
    <w:rsid w:val="001243AF"/>
    <w:rsid w:val="00125041"/>
    <w:rsid w:val="00125DC8"/>
    <w:rsid w:val="00127546"/>
    <w:rsid w:val="001305D2"/>
    <w:rsid w:val="001306B8"/>
    <w:rsid w:val="00134036"/>
    <w:rsid w:val="001352C9"/>
    <w:rsid w:val="00137572"/>
    <w:rsid w:val="001408A3"/>
    <w:rsid w:val="00140F6C"/>
    <w:rsid w:val="00142BFE"/>
    <w:rsid w:val="001438D1"/>
    <w:rsid w:val="00147D94"/>
    <w:rsid w:val="001509A0"/>
    <w:rsid w:val="00151DE6"/>
    <w:rsid w:val="0015352E"/>
    <w:rsid w:val="00153596"/>
    <w:rsid w:val="00153CFC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0CFD"/>
    <w:rsid w:val="001714BA"/>
    <w:rsid w:val="00172A27"/>
    <w:rsid w:val="0017443A"/>
    <w:rsid w:val="00176970"/>
    <w:rsid w:val="00176D6F"/>
    <w:rsid w:val="00177DCD"/>
    <w:rsid w:val="00180B4F"/>
    <w:rsid w:val="00181DB4"/>
    <w:rsid w:val="00182496"/>
    <w:rsid w:val="00182C36"/>
    <w:rsid w:val="00182EE2"/>
    <w:rsid w:val="00182FF2"/>
    <w:rsid w:val="00185788"/>
    <w:rsid w:val="00186A61"/>
    <w:rsid w:val="00186D90"/>
    <w:rsid w:val="00190672"/>
    <w:rsid w:val="00190C64"/>
    <w:rsid w:val="001911C8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A72E0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2B50"/>
    <w:rsid w:val="001C3035"/>
    <w:rsid w:val="001D028D"/>
    <w:rsid w:val="001D0480"/>
    <w:rsid w:val="001D06FB"/>
    <w:rsid w:val="001D3F2F"/>
    <w:rsid w:val="001E07EA"/>
    <w:rsid w:val="001E33E6"/>
    <w:rsid w:val="001E3650"/>
    <w:rsid w:val="001E4704"/>
    <w:rsid w:val="001F1AA6"/>
    <w:rsid w:val="001F1EF9"/>
    <w:rsid w:val="001F290F"/>
    <w:rsid w:val="001F2BC1"/>
    <w:rsid w:val="001F5C41"/>
    <w:rsid w:val="001F720B"/>
    <w:rsid w:val="00200D8A"/>
    <w:rsid w:val="00201E25"/>
    <w:rsid w:val="00202BAB"/>
    <w:rsid w:val="0020315C"/>
    <w:rsid w:val="002078AA"/>
    <w:rsid w:val="00212A64"/>
    <w:rsid w:val="0021310E"/>
    <w:rsid w:val="00214055"/>
    <w:rsid w:val="00216024"/>
    <w:rsid w:val="00217101"/>
    <w:rsid w:val="0021759D"/>
    <w:rsid w:val="00220187"/>
    <w:rsid w:val="00220746"/>
    <w:rsid w:val="0022355F"/>
    <w:rsid w:val="00224976"/>
    <w:rsid w:val="00225D80"/>
    <w:rsid w:val="0022749F"/>
    <w:rsid w:val="00233632"/>
    <w:rsid w:val="0023500C"/>
    <w:rsid w:val="00235FE4"/>
    <w:rsid w:val="002367C5"/>
    <w:rsid w:val="002402F8"/>
    <w:rsid w:val="00240AE3"/>
    <w:rsid w:val="00240E93"/>
    <w:rsid w:val="00241A6B"/>
    <w:rsid w:val="00241D6E"/>
    <w:rsid w:val="002421AE"/>
    <w:rsid w:val="0024289F"/>
    <w:rsid w:val="002430B7"/>
    <w:rsid w:val="0024365A"/>
    <w:rsid w:val="00244C7B"/>
    <w:rsid w:val="00244D64"/>
    <w:rsid w:val="0024637C"/>
    <w:rsid w:val="00247B6C"/>
    <w:rsid w:val="00247E14"/>
    <w:rsid w:val="002505E4"/>
    <w:rsid w:val="00253F3D"/>
    <w:rsid w:val="00253F90"/>
    <w:rsid w:val="00254B97"/>
    <w:rsid w:val="002560F0"/>
    <w:rsid w:val="00256682"/>
    <w:rsid w:val="00257DD1"/>
    <w:rsid w:val="002605F0"/>
    <w:rsid w:val="00260F92"/>
    <w:rsid w:val="002611FC"/>
    <w:rsid w:val="00261B46"/>
    <w:rsid w:val="00263471"/>
    <w:rsid w:val="00263771"/>
    <w:rsid w:val="00263F0D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77242"/>
    <w:rsid w:val="0028162A"/>
    <w:rsid w:val="00281685"/>
    <w:rsid w:val="0028247F"/>
    <w:rsid w:val="00282A8E"/>
    <w:rsid w:val="00283158"/>
    <w:rsid w:val="00283482"/>
    <w:rsid w:val="00284706"/>
    <w:rsid w:val="00284BBF"/>
    <w:rsid w:val="00286A89"/>
    <w:rsid w:val="002873C1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2AF1"/>
    <w:rsid w:val="002B5A12"/>
    <w:rsid w:val="002B707B"/>
    <w:rsid w:val="002C104C"/>
    <w:rsid w:val="002C3BC3"/>
    <w:rsid w:val="002C3E19"/>
    <w:rsid w:val="002C56DE"/>
    <w:rsid w:val="002C5E0F"/>
    <w:rsid w:val="002C672E"/>
    <w:rsid w:val="002C779A"/>
    <w:rsid w:val="002D3637"/>
    <w:rsid w:val="002D5090"/>
    <w:rsid w:val="002D56EA"/>
    <w:rsid w:val="002D68B1"/>
    <w:rsid w:val="002D6FAC"/>
    <w:rsid w:val="002E039F"/>
    <w:rsid w:val="002E14F5"/>
    <w:rsid w:val="002E27E1"/>
    <w:rsid w:val="002E655B"/>
    <w:rsid w:val="002E71DB"/>
    <w:rsid w:val="002F0B99"/>
    <w:rsid w:val="002F3139"/>
    <w:rsid w:val="002F3677"/>
    <w:rsid w:val="002F5A6F"/>
    <w:rsid w:val="00302221"/>
    <w:rsid w:val="0030277B"/>
    <w:rsid w:val="00304EDC"/>
    <w:rsid w:val="003112DF"/>
    <w:rsid w:val="00312822"/>
    <w:rsid w:val="003137C2"/>
    <w:rsid w:val="003148A9"/>
    <w:rsid w:val="00314A17"/>
    <w:rsid w:val="0031590E"/>
    <w:rsid w:val="00315E2E"/>
    <w:rsid w:val="00316F66"/>
    <w:rsid w:val="003171A9"/>
    <w:rsid w:val="00317441"/>
    <w:rsid w:val="00321463"/>
    <w:rsid w:val="00321FC0"/>
    <w:rsid w:val="003234A5"/>
    <w:rsid w:val="00324809"/>
    <w:rsid w:val="00324A11"/>
    <w:rsid w:val="00324BBD"/>
    <w:rsid w:val="003255B2"/>
    <w:rsid w:val="00327256"/>
    <w:rsid w:val="00327A2F"/>
    <w:rsid w:val="003327C4"/>
    <w:rsid w:val="003343F5"/>
    <w:rsid w:val="00337540"/>
    <w:rsid w:val="00343AEF"/>
    <w:rsid w:val="00346EB8"/>
    <w:rsid w:val="00346FFF"/>
    <w:rsid w:val="003506C8"/>
    <w:rsid w:val="00354228"/>
    <w:rsid w:val="00354729"/>
    <w:rsid w:val="00356276"/>
    <w:rsid w:val="0036032F"/>
    <w:rsid w:val="00362E21"/>
    <w:rsid w:val="0036351E"/>
    <w:rsid w:val="00365526"/>
    <w:rsid w:val="00366A30"/>
    <w:rsid w:val="00370AB7"/>
    <w:rsid w:val="00370B5E"/>
    <w:rsid w:val="00371869"/>
    <w:rsid w:val="00372147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1A58"/>
    <w:rsid w:val="00393B74"/>
    <w:rsid w:val="00394413"/>
    <w:rsid w:val="003A2848"/>
    <w:rsid w:val="003A3447"/>
    <w:rsid w:val="003A3B55"/>
    <w:rsid w:val="003A4168"/>
    <w:rsid w:val="003A631D"/>
    <w:rsid w:val="003A6EA5"/>
    <w:rsid w:val="003A71F6"/>
    <w:rsid w:val="003B1F81"/>
    <w:rsid w:val="003B29EE"/>
    <w:rsid w:val="003B4019"/>
    <w:rsid w:val="003B4D75"/>
    <w:rsid w:val="003C3D2D"/>
    <w:rsid w:val="003C63D3"/>
    <w:rsid w:val="003C6CD9"/>
    <w:rsid w:val="003C7AFC"/>
    <w:rsid w:val="003D1C6B"/>
    <w:rsid w:val="003D4476"/>
    <w:rsid w:val="003D5F3C"/>
    <w:rsid w:val="003D6CD2"/>
    <w:rsid w:val="003D7B04"/>
    <w:rsid w:val="003E26AC"/>
    <w:rsid w:val="003E6403"/>
    <w:rsid w:val="003E644C"/>
    <w:rsid w:val="003E7CF3"/>
    <w:rsid w:val="003F0509"/>
    <w:rsid w:val="003F3D8C"/>
    <w:rsid w:val="003F5793"/>
    <w:rsid w:val="003F68FF"/>
    <w:rsid w:val="00401975"/>
    <w:rsid w:val="00405B56"/>
    <w:rsid w:val="00406197"/>
    <w:rsid w:val="004073F2"/>
    <w:rsid w:val="00410374"/>
    <w:rsid w:val="00410688"/>
    <w:rsid w:val="00411444"/>
    <w:rsid w:val="004115F4"/>
    <w:rsid w:val="0041184B"/>
    <w:rsid w:val="00411F3C"/>
    <w:rsid w:val="0041502C"/>
    <w:rsid w:val="00415470"/>
    <w:rsid w:val="00416D9F"/>
    <w:rsid w:val="00417EEA"/>
    <w:rsid w:val="00420D95"/>
    <w:rsid w:val="00422FC8"/>
    <w:rsid w:val="00423A42"/>
    <w:rsid w:val="004268DE"/>
    <w:rsid w:val="00427C40"/>
    <w:rsid w:val="00431704"/>
    <w:rsid w:val="00431C3A"/>
    <w:rsid w:val="00432710"/>
    <w:rsid w:val="00432E22"/>
    <w:rsid w:val="00433A90"/>
    <w:rsid w:val="00441E21"/>
    <w:rsid w:val="0044209B"/>
    <w:rsid w:val="00442A56"/>
    <w:rsid w:val="004430EE"/>
    <w:rsid w:val="00444D43"/>
    <w:rsid w:val="00445874"/>
    <w:rsid w:val="0044620B"/>
    <w:rsid w:val="0044630C"/>
    <w:rsid w:val="0044676F"/>
    <w:rsid w:val="0045133F"/>
    <w:rsid w:val="00453F25"/>
    <w:rsid w:val="00454572"/>
    <w:rsid w:val="00455350"/>
    <w:rsid w:val="004553D4"/>
    <w:rsid w:val="00455C18"/>
    <w:rsid w:val="004573F4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883"/>
    <w:rsid w:val="00473BA9"/>
    <w:rsid w:val="004742CA"/>
    <w:rsid w:val="00476BA7"/>
    <w:rsid w:val="00477712"/>
    <w:rsid w:val="0047788D"/>
    <w:rsid w:val="00481A12"/>
    <w:rsid w:val="00482E70"/>
    <w:rsid w:val="00484117"/>
    <w:rsid w:val="004866C4"/>
    <w:rsid w:val="004871AF"/>
    <w:rsid w:val="00487EC2"/>
    <w:rsid w:val="00490B26"/>
    <w:rsid w:val="00492801"/>
    <w:rsid w:val="00493118"/>
    <w:rsid w:val="00495698"/>
    <w:rsid w:val="0049745A"/>
    <w:rsid w:val="00497829"/>
    <w:rsid w:val="00497EE8"/>
    <w:rsid w:val="004A012B"/>
    <w:rsid w:val="004A084B"/>
    <w:rsid w:val="004A12DD"/>
    <w:rsid w:val="004A2DD0"/>
    <w:rsid w:val="004A41AA"/>
    <w:rsid w:val="004A4418"/>
    <w:rsid w:val="004A4516"/>
    <w:rsid w:val="004A72D4"/>
    <w:rsid w:val="004B0AA4"/>
    <w:rsid w:val="004B19FC"/>
    <w:rsid w:val="004B454A"/>
    <w:rsid w:val="004B4EC0"/>
    <w:rsid w:val="004B4F72"/>
    <w:rsid w:val="004B5D5E"/>
    <w:rsid w:val="004C02EF"/>
    <w:rsid w:val="004C0795"/>
    <w:rsid w:val="004C1282"/>
    <w:rsid w:val="004C1924"/>
    <w:rsid w:val="004C2416"/>
    <w:rsid w:val="004C2CCB"/>
    <w:rsid w:val="004C3DA8"/>
    <w:rsid w:val="004C3EC9"/>
    <w:rsid w:val="004C4389"/>
    <w:rsid w:val="004C5315"/>
    <w:rsid w:val="004C570C"/>
    <w:rsid w:val="004D28CC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51EE"/>
    <w:rsid w:val="004F19F7"/>
    <w:rsid w:val="004F36A3"/>
    <w:rsid w:val="004F39D3"/>
    <w:rsid w:val="004F4DE2"/>
    <w:rsid w:val="004F57FE"/>
    <w:rsid w:val="004F63E1"/>
    <w:rsid w:val="004F70FA"/>
    <w:rsid w:val="00501E9A"/>
    <w:rsid w:val="00504031"/>
    <w:rsid w:val="0050518D"/>
    <w:rsid w:val="00506D6E"/>
    <w:rsid w:val="0050701E"/>
    <w:rsid w:val="0050707E"/>
    <w:rsid w:val="00507B0B"/>
    <w:rsid w:val="00510A74"/>
    <w:rsid w:val="0051141B"/>
    <w:rsid w:val="005127E6"/>
    <w:rsid w:val="00515363"/>
    <w:rsid w:val="00515BD6"/>
    <w:rsid w:val="005168EC"/>
    <w:rsid w:val="005208A1"/>
    <w:rsid w:val="005213EA"/>
    <w:rsid w:val="00521651"/>
    <w:rsid w:val="005231B0"/>
    <w:rsid w:val="0052577E"/>
    <w:rsid w:val="00527ED3"/>
    <w:rsid w:val="0053152A"/>
    <w:rsid w:val="0053185D"/>
    <w:rsid w:val="005322E5"/>
    <w:rsid w:val="00532FEA"/>
    <w:rsid w:val="00533B5B"/>
    <w:rsid w:val="00533C3D"/>
    <w:rsid w:val="00536334"/>
    <w:rsid w:val="00540816"/>
    <w:rsid w:val="00540A44"/>
    <w:rsid w:val="00540D93"/>
    <w:rsid w:val="00540F7D"/>
    <w:rsid w:val="00547278"/>
    <w:rsid w:val="00550D05"/>
    <w:rsid w:val="00553594"/>
    <w:rsid w:val="00553896"/>
    <w:rsid w:val="005543E1"/>
    <w:rsid w:val="00556A56"/>
    <w:rsid w:val="00560F37"/>
    <w:rsid w:val="00560F53"/>
    <w:rsid w:val="00561657"/>
    <w:rsid w:val="005653B6"/>
    <w:rsid w:val="00565576"/>
    <w:rsid w:val="005663DE"/>
    <w:rsid w:val="0056684D"/>
    <w:rsid w:val="005669F7"/>
    <w:rsid w:val="00567149"/>
    <w:rsid w:val="00570317"/>
    <w:rsid w:val="0057074E"/>
    <w:rsid w:val="005712E6"/>
    <w:rsid w:val="00573D65"/>
    <w:rsid w:val="005742AC"/>
    <w:rsid w:val="00574F2D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4C4C"/>
    <w:rsid w:val="005A66B9"/>
    <w:rsid w:val="005A793B"/>
    <w:rsid w:val="005B0A53"/>
    <w:rsid w:val="005B1E04"/>
    <w:rsid w:val="005B32AC"/>
    <w:rsid w:val="005B4938"/>
    <w:rsid w:val="005B4B36"/>
    <w:rsid w:val="005B4C3D"/>
    <w:rsid w:val="005B5923"/>
    <w:rsid w:val="005B7772"/>
    <w:rsid w:val="005B7DC6"/>
    <w:rsid w:val="005B7E59"/>
    <w:rsid w:val="005C05D9"/>
    <w:rsid w:val="005C1CF4"/>
    <w:rsid w:val="005C35F6"/>
    <w:rsid w:val="005D3427"/>
    <w:rsid w:val="005D4ECD"/>
    <w:rsid w:val="005D5E0F"/>
    <w:rsid w:val="005D6719"/>
    <w:rsid w:val="005D71AA"/>
    <w:rsid w:val="005E0794"/>
    <w:rsid w:val="005E0BEB"/>
    <w:rsid w:val="005E1488"/>
    <w:rsid w:val="005E2BF6"/>
    <w:rsid w:val="005E3CF7"/>
    <w:rsid w:val="005E402B"/>
    <w:rsid w:val="005E41AB"/>
    <w:rsid w:val="005E4A82"/>
    <w:rsid w:val="005E4C63"/>
    <w:rsid w:val="005E4FFA"/>
    <w:rsid w:val="005E51FE"/>
    <w:rsid w:val="005E6580"/>
    <w:rsid w:val="005E6B63"/>
    <w:rsid w:val="005F2348"/>
    <w:rsid w:val="005F3765"/>
    <w:rsid w:val="005F5704"/>
    <w:rsid w:val="005F5AB0"/>
    <w:rsid w:val="005F6509"/>
    <w:rsid w:val="005F7A29"/>
    <w:rsid w:val="00602CA0"/>
    <w:rsid w:val="006045A4"/>
    <w:rsid w:val="0060597E"/>
    <w:rsid w:val="0060609F"/>
    <w:rsid w:val="00606878"/>
    <w:rsid w:val="00610205"/>
    <w:rsid w:val="00611772"/>
    <w:rsid w:val="00612220"/>
    <w:rsid w:val="006124B5"/>
    <w:rsid w:val="006127B7"/>
    <w:rsid w:val="00612D41"/>
    <w:rsid w:val="0061642F"/>
    <w:rsid w:val="00617211"/>
    <w:rsid w:val="00617B7E"/>
    <w:rsid w:val="00621021"/>
    <w:rsid w:val="00622F8C"/>
    <w:rsid w:val="006239FA"/>
    <w:rsid w:val="00623E81"/>
    <w:rsid w:val="006272AA"/>
    <w:rsid w:val="00627EB2"/>
    <w:rsid w:val="006312FF"/>
    <w:rsid w:val="0063150A"/>
    <w:rsid w:val="0063272E"/>
    <w:rsid w:val="00633001"/>
    <w:rsid w:val="00634807"/>
    <w:rsid w:val="006355AD"/>
    <w:rsid w:val="0063569A"/>
    <w:rsid w:val="00635D2B"/>
    <w:rsid w:val="00635ECE"/>
    <w:rsid w:val="00635F7D"/>
    <w:rsid w:val="00636B37"/>
    <w:rsid w:val="006372A9"/>
    <w:rsid w:val="006375BC"/>
    <w:rsid w:val="00640540"/>
    <w:rsid w:val="006409CA"/>
    <w:rsid w:val="006428F6"/>
    <w:rsid w:val="00644DCA"/>
    <w:rsid w:val="00650026"/>
    <w:rsid w:val="006514D3"/>
    <w:rsid w:val="0065204F"/>
    <w:rsid w:val="006531C0"/>
    <w:rsid w:val="006552A0"/>
    <w:rsid w:val="00655DFC"/>
    <w:rsid w:val="00662AEA"/>
    <w:rsid w:val="0066521E"/>
    <w:rsid w:val="006666BD"/>
    <w:rsid w:val="00667627"/>
    <w:rsid w:val="006677A7"/>
    <w:rsid w:val="006707E2"/>
    <w:rsid w:val="0067268C"/>
    <w:rsid w:val="006726D0"/>
    <w:rsid w:val="00674C44"/>
    <w:rsid w:val="00675189"/>
    <w:rsid w:val="006765D8"/>
    <w:rsid w:val="00684AED"/>
    <w:rsid w:val="00684C04"/>
    <w:rsid w:val="00685FC0"/>
    <w:rsid w:val="00686094"/>
    <w:rsid w:val="00686410"/>
    <w:rsid w:val="00687EB8"/>
    <w:rsid w:val="00690590"/>
    <w:rsid w:val="00691471"/>
    <w:rsid w:val="00691B97"/>
    <w:rsid w:val="00693F1E"/>
    <w:rsid w:val="00695178"/>
    <w:rsid w:val="00695624"/>
    <w:rsid w:val="00696AAB"/>
    <w:rsid w:val="006A25FD"/>
    <w:rsid w:val="006A61F8"/>
    <w:rsid w:val="006A63E5"/>
    <w:rsid w:val="006A7E03"/>
    <w:rsid w:val="006A7E70"/>
    <w:rsid w:val="006B01A6"/>
    <w:rsid w:val="006B03F1"/>
    <w:rsid w:val="006B28DE"/>
    <w:rsid w:val="006B3BAC"/>
    <w:rsid w:val="006B5085"/>
    <w:rsid w:val="006B57F1"/>
    <w:rsid w:val="006B6742"/>
    <w:rsid w:val="006B70AE"/>
    <w:rsid w:val="006B74E1"/>
    <w:rsid w:val="006C0F6C"/>
    <w:rsid w:val="006C12EF"/>
    <w:rsid w:val="006C29A9"/>
    <w:rsid w:val="006D0F18"/>
    <w:rsid w:val="006D25D6"/>
    <w:rsid w:val="006D2D7C"/>
    <w:rsid w:val="006D3031"/>
    <w:rsid w:val="006D5C2C"/>
    <w:rsid w:val="006D6E8C"/>
    <w:rsid w:val="006D786A"/>
    <w:rsid w:val="006D7945"/>
    <w:rsid w:val="006E0E35"/>
    <w:rsid w:val="006E2F6A"/>
    <w:rsid w:val="006E4C6D"/>
    <w:rsid w:val="006E52E8"/>
    <w:rsid w:val="006E7C12"/>
    <w:rsid w:val="006F2BE8"/>
    <w:rsid w:val="006F49EB"/>
    <w:rsid w:val="006F5228"/>
    <w:rsid w:val="006F5C2C"/>
    <w:rsid w:val="006F65DB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798"/>
    <w:rsid w:val="0071083E"/>
    <w:rsid w:val="00712EDD"/>
    <w:rsid w:val="00713D28"/>
    <w:rsid w:val="0071488C"/>
    <w:rsid w:val="00715C3C"/>
    <w:rsid w:val="00716FDB"/>
    <w:rsid w:val="007170C8"/>
    <w:rsid w:val="00717EB2"/>
    <w:rsid w:val="0072376B"/>
    <w:rsid w:val="0072511C"/>
    <w:rsid w:val="00725441"/>
    <w:rsid w:val="00726562"/>
    <w:rsid w:val="007271F1"/>
    <w:rsid w:val="007313CA"/>
    <w:rsid w:val="007316A6"/>
    <w:rsid w:val="007327AF"/>
    <w:rsid w:val="00733A56"/>
    <w:rsid w:val="00734AD0"/>
    <w:rsid w:val="00734C4B"/>
    <w:rsid w:val="0073564D"/>
    <w:rsid w:val="00735685"/>
    <w:rsid w:val="00736559"/>
    <w:rsid w:val="0074053B"/>
    <w:rsid w:val="0074146B"/>
    <w:rsid w:val="00745113"/>
    <w:rsid w:val="00747EE1"/>
    <w:rsid w:val="0075156A"/>
    <w:rsid w:val="00752F04"/>
    <w:rsid w:val="007533E9"/>
    <w:rsid w:val="00754E2B"/>
    <w:rsid w:val="00762836"/>
    <w:rsid w:val="00767A5F"/>
    <w:rsid w:val="00772E9F"/>
    <w:rsid w:val="00774E53"/>
    <w:rsid w:val="00774E58"/>
    <w:rsid w:val="0077571A"/>
    <w:rsid w:val="00777CA3"/>
    <w:rsid w:val="007800BD"/>
    <w:rsid w:val="00780E30"/>
    <w:rsid w:val="007819CB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97C28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2279"/>
    <w:rsid w:val="007C3C77"/>
    <w:rsid w:val="007C4E49"/>
    <w:rsid w:val="007C62AB"/>
    <w:rsid w:val="007C7EF8"/>
    <w:rsid w:val="007D0D59"/>
    <w:rsid w:val="007D0DE5"/>
    <w:rsid w:val="007D18EE"/>
    <w:rsid w:val="007D338A"/>
    <w:rsid w:val="007D4EB7"/>
    <w:rsid w:val="007D54EA"/>
    <w:rsid w:val="007D749A"/>
    <w:rsid w:val="007E10EF"/>
    <w:rsid w:val="007E3A68"/>
    <w:rsid w:val="007E3B2C"/>
    <w:rsid w:val="007E4DF4"/>
    <w:rsid w:val="007E6570"/>
    <w:rsid w:val="007E6B5B"/>
    <w:rsid w:val="007E6F26"/>
    <w:rsid w:val="007E7697"/>
    <w:rsid w:val="007F0B4A"/>
    <w:rsid w:val="007F0D47"/>
    <w:rsid w:val="007F4A05"/>
    <w:rsid w:val="007F5076"/>
    <w:rsid w:val="007F6C3D"/>
    <w:rsid w:val="007F79FE"/>
    <w:rsid w:val="008005D3"/>
    <w:rsid w:val="0080267D"/>
    <w:rsid w:val="00802C1D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27BBC"/>
    <w:rsid w:val="0083060E"/>
    <w:rsid w:val="008311B1"/>
    <w:rsid w:val="00831A58"/>
    <w:rsid w:val="0083290E"/>
    <w:rsid w:val="00833CA6"/>
    <w:rsid w:val="00835B43"/>
    <w:rsid w:val="00841C57"/>
    <w:rsid w:val="00841F2E"/>
    <w:rsid w:val="00842640"/>
    <w:rsid w:val="008436CD"/>
    <w:rsid w:val="0084417D"/>
    <w:rsid w:val="0084521C"/>
    <w:rsid w:val="00845260"/>
    <w:rsid w:val="00845AEC"/>
    <w:rsid w:val="00852816"/>
    <w:rsid w:val="00855FA3"/>
    <w:rsid w:val="0086294E"/>
    <w:rsid w:val="00862EAE"/>
    <w:rsid w:val="0086343A"/>
    <w:rsid w:val="0086582E"/>
    <w:rsid w:val="008664C8"/>
    <w:rsid w:val="00866B7A"/>
    <w:rsid w:val="00867D2C"/>
    <w:rsid w:val="00870295"/>
    <w:rsid w:val="00872051"/>
    <w:rsid w:val="0087475D"/>
    <w:rsid w:val="008758F3"/>
    <w:rsid w:val="008764DD"/>
    <w:rsid w:val="00877BCB"/>
    <w:rsid w:val="0088128C"/>
    <w:rsid w:val="008821B1"/>
    <w:rsid w:val="00884324"/>
    <w:rsid w:val="0088486B"/>
    <w:rsid w:val="00890132"/>
    <w:rsid w:val="0089319E"/>
    <w:rsid w:val="00893DB8"/>
    <w:rsid w:val="008965B2"/>
    <w:rsid w:val="008A3277"/>
    <w:rsid w:val="008A3D95"/>
    <w:rsid w:val="008A583C"/>
    <w:rsid w:val="008A5CEA"/>
    <w:rsid w:val="008A69D2"/>
    <w:rsid w:val="008A6A75"/>
    <w:rsid w:val="008B19EA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18C"/>
    <w:rsid w:val="008D3917"/>
    <w:rsid w:val="008D43D8"/>
    <w:rsid w:val="008D5B9C"/>
    <w:rsid w:val="008D6A7F"/>
    <w:rsid w:val="008E004E"/>
    <w:rsid w:val="008E3CA6"/>
    <w:rsid w:val="008E4BF8"/>
    <w:rsid w:val="008F22DA"/>
    <w:rsid w:val="008F36E6"/>
    <w:rsid w:val="008F3DB1"/>
    <w:rsid w:val="008F476A"/>
    <w:rsid w:val="008F5790"/>
    <w:rsid w:val="008F7AD9"/>
    <w:rsid w:val="00900FF5"/>
    <w:rsid w:val="00902272"/>
    <w:rsid w:val="009025AF"/>
    <w:rsid w:val="00902B26"/>
    <w:rsid w:val="00902EF4"/>
    <w:rsid w:val="0090317E"/>
    <w:rsid w:val="0090417E"/>
    <w:rsid w:val="00904F71"/>
    <w:rsid w:val="009051C0"/>
    <w:rsid w:val="009114DA"/>
    <w:rsid w:val="009116E7"/>
    <w:rsid w:val="00911DDD"/>
    <w:rsid w:val="00912798"/>
    <w:rsid w:val="00912B34"/>
    <w:rsid w:val="00916450"/>
    <w:rsid w:val="009177B6"/>
    <w:rsid w:val="00920EAA"/>
    <w:rsid w:val="00921127"/>
    <w:rsid w:val="0092388F"/>
    <w:rsid w:val="009306F8"/>
    <w:rsid w:val="00931C8E"/>
    <w:rsid w:val="00931DEE"/>
    <w:rsid w:val="00931F2A"/>
    <w:rsid w:val="00932ABF"/>
    <w:rsid w:val="009332CA"/>
    <w:rsid w:val="00937F16"/>
    <w:rsid w:val="00940298"/>
    <w:rsid w:val="0094210B"/>
    <w:rsid w:val="00944D62"/>
    <w:rsid w:val="009464DC"/>
    <w:rsid w:val="00947453"/>
    <w:rsid w:val="00950F95"/>
    <w:rsid w:val="00951205"/>
    <w:rsid w:val="00952BCA"/>
    <w:rsid w:val="0095379F"/>
    <w:rsid w:val="0095531A"/>
    <w:rsid w:val="009553C6"/>
    <w:rsid w:val="00956CEC"/>
    <w:rsid w:val="0095748B"/>
    <w:rsid w:val="00963560"/>
    <w:rsid w:val="009648AB"/>
    <w:rsid w:val="00964FF9"/>
    <w:rsid w:val="009719E8"/>
    <w:rsid w:val="00971FDC"/>
    <w:rsid w:val="00972150"/>
    <w:rsid w:val="00973304"/>
    <w:rsid w:val="009756C0"/>
    <w:rsid w:val="00976E60"/>
    <w:rsid w:val="009800A4"/>
    <w:rsid w:val="00981182"/>
    <w:rsid w:val="009821C9"/>
    <w:rsid w:val="00982A45"/>
    <w:rsid w:val="00983277"/>
    <w:rsid w:val="009835B4"/>
    <w:rsid w:val="009835E1"/>
    <w:rsid w:val="0098585C"/>
    <w:rsid w:val="00985B32"/>
    <w:rsid w:val="009916CE"/>
    <w:rsid w:val="00996525"/>
    <w:rsid w:val="009A6458"/>
    <w:rsid w:val="009A7A37"/>
    <w:rsid w:val="009B0BEF"/>
    <w:rsid w:val="009B115D"/>
    <w:rsid w:val="009B5145"/>
    <w:rsid w:val="009B783E"/>
    <w:rsid w:val="009C174C"/>
    <w:rsid w:val="009C21D6"/>
    <w:rsid w:val="009C378D"/>
    <w:rsid w:val="009C37AF"/>
    <w:rsid w:val="009C514C"/>
    <w:rsid w:val="009C713E"/>
    <w:rsid w:val="009C7AA3"/>
    <w:rsid w:val="009D11B4"/>
    <w:rsid w:val="009D3771"/>
    <w:rsid w:val="009D62FB"/>
    <w:rsid w:val="009D6802"/>
    <w:rsid w:val="009D708D"/>
    <w:rsid w:val="009E0FB0"/>
    <w:rsid w:val="009E351B"/>
    <w:rsid w:val="009E3821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578"/>
    <w:rsid w:val="00A07C47"/>
    <w:rsid w:val="00A14337"/>
    <w:rsid w:val="00A1460A"/>
    <w:rsid w:val="00A14B39"/>
    <w:rsid w:val="00A15B5C"/>
    <w:rsid w:val="00A16855"/>
    <w:rsid w:val="00A17B0E"/>
    <w:rsid w:val="00A20E2D"/>
    <w:rsid w:val="00A220FC"/>
    <w:rsid w:val="00A22811"/>
    <w:rsid w:val="00A2458D"/>
    <w:rsid w:val="00A27D86"/>
    <w:rsid w:val="00A30B63"/>
    <w:rsid w:val="00A33832"/>
    <w:rsid w:val="00A372BB"/>
    <w:rsid w:val="00A407CE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66815"/>
    <w:rsid w:val="00A709CB"/>
    <w:rsid w:val="00A72E8F"/>
    <w:rsid w:val="00A731CC"/>
    <w:rsid w:val="00A734F2"/>
    <w:rsid w:val="00A73D1E"/>
    <w:rsid w:val="00A748C6"/>
    <w:rsid w:val="00A7647A"/>
    <w:rsid w:val="00A76956"/>
    <w:rsid w:val="00A823E9"/>
    <w:rsid w:val="00A82A07"/>
    <w:rsid w:val="00A83F70"/>
    <w:rsid w:val="00A84222"/>
    <w:rsid w:val="00A85B02"/>
    <w:rsid w:val="00A923DD"/>
    <w:rsid w:val="00A92D52"/>
    <w:rsid w:val="00A92F9E"/>
    <w:rsid w:val="00A931E5"/>
    <w:rsid w:val="00A940E6"/>
    <w:rsid w:val="00A952AB"/>
    <w:rsid w:val="00A95ABD"/>
    <w:rsid w:val="00A97904"/>
    <w:rsid w:val="00AA0D72"/>
    <w:rsid w:val="00AA266E"/>
    <w:rsid w:val="00AA2F97"/>
    <w:rsid w:val="00AB3F80"/>
    <w:rsid w:val="00AB4539"/>
    <w:rsid w:val="00AC1521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BAD"/>
    <w:rsid w:val="00AE7494"/>
    <w:rsid w:val="00AF0B5C"/>
    <w:rsid w:val="00AF1459"/>
    <w:rsid w:val="00AF6DE4"/>
    <w:rsid w:val="00AF701E"/>
    <w:rsid w:val="00AF71AD"/>
    <w:rsid w:val="00B01E16"/>
    <w:rsid w:val="00B020AA"/>
    <w:rsid w:val="00B02384"/>
    <w:rsid w:val="00B05612"/>
    <w:rsid w:val="00B06572"/>
    <w:rsid w:val="00B070CB"/>
    <w:rsid w:val="00B076F0"/>
    <w:rsid w:val="00B13AC6"/>
    <w:rsid w:val="00B1545B"/>
    <w:rsid w:val="00B16E63"/>
    <w:rsid w:val="00B17061"/>
    <w:rsid w:val="00B17F9D"/>
    <w:rsid w:val="00B22770"/>
    <w:rsid w:val="00B23562"/>
    <w:rsid w:val="00B2394E"/>
    <w:rsid w:val="00B23D60"/>
    <w:rsid w:val="00B25F10"/>
    <w:rsid w:val="00B30AD8"/>
    <w:rsid w:val="00B311FA"/>
    <w:rsid w:val="00B33F1B"/>
    <w:rsid w:val="00B3433F"/>
    <w:rsid w:val="00B34468"/>
    <w:rsid w:val="00B363D6"/>
    <w:rsid w:val="00B36EA5"/>
    <w:rsid w:val="00B37DEA"/>
    <w:rsid w:val="00B42798"/>
    <w:rsid w:val="00B455CB"/>
    <w:rsid w:val="00B45C6F"/>
    <w:rsid w:val="00B46970"/>
    <w:rsid w:val="00B46EF8"/>
    <w:rsid w:val="00B502EF"/>
    <w:rsid w:val="00B50D6B"/>
    <w:rsid w:val="00B51191"/>
    <w:rsid w:val="00B531B6"/>
    <w:rsid w:val="00B552F6"/>
    <w:rsid w:val="00B55AF6"/>
    <w:rsid w:val="00B60A73"/>
    <w:rsid w:val="00B62407"/>
    <w:rsid w:val="00B640B0"/>
    <w:rsid w:val="00B644BB"/>
    <w:rsid w:val="00B65436"/>
    <w:rsid w:val="00B70958"/>
    <w:rsid w:val="00B722B1"/>
    <w:rsid w:val="00B727B2"/>
    <w:rsid w:val="00B72A64"/>
    <w:rsid w:val="00B74EDF"/>
    <w:rsid w:val="00B758B4"/>
    <w:rsid w:val="00B758D3"/>
    <w:rsid w:val="00B80298"/>
    <w:rsid w:val="00B819DD"/>
    <w:rsid w:val="00B8314E"/>
    <w:rsid w:val="00B83775"/>
    <w:rsid w:val="00B83F85"/>
    <w:rsid w:val="00B85141"/>
    <w:rsid w:val="00B85982"/>
    <w:rsid w:val="00B86888"/>
    <w:rsid w:val="00B90469"/>
    <w:rsid w:val="00B9324B"/>
    <w:rsid w:val="00B93EFA"/>
    <w:rsid w:val="00B9403E"/>
    <w:rsid w:val="00B94B63"/>
    <w:rsid w:val="00B9670A"/>
    <w:rsid w:val="00BA1835"/>
    <w:rsid w:val="00BA2409"/>
    <w:rsid w:val="00BA25E5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2551"/>
    <w:rsid w:val="00BC28ED"/>
    <w:rsid w:val="00BC66AD"/>
    <w:rsid w:val="00BC6BAB"/>
    <w:rsid w:val="00BC7C46"/>
    <w:rsid w:val="00BD2E53"/>
    <w:rsid w:val="00BD30DC"/>
    <w:rsid w:val="00BD33D0"/>
    <w:rsid w:val="00BD3B33"/>
    <w:rsid w:val="00BD4216"/>
    <w:rsid w:val="00BD4928"/>
    <w:rsid w:val="00BD4DB2"/>
    <w:rsid w:val="00BD5536"/>
    <w:rsid w:val="00BD6547"/>
    <w:rsid w:val="00BD6AA6"/>
    <w:rsid w:val="00BD6E3F"/>
    <w:rsid w:val="00BE0993"/>
    <w:rsid w:val="00BE113E"/>
    <w:rsid w:val="00BE227E"/>
    <w:rsid w:val="00BE2712"/>
    <w:rsid w:val="00BE271D"/>
    <w:rsid w:val="00BE2BDB"/>
    <w:rsid w:val="00BE2D25"/>
    <w:rsid w:val="00BE3718"/>
    <w:rsid w:val="00BE45F1"/>
    <w:rsid w:val="00BE4946"/>
    <w:rsid w:val="00BE5E84"/>
    <w:rsid w:val="00BE6D1D"/>
    <w:rsid w:val="00BF035B"/>
    <w:rsid w:val="00BF14A0"/>
    <w:rsid w:val="00BF1B2C"/>
    <w:rsid w:val="00BF2DC5"/>
    <w:rsid w:val="00BF3881"/>
    <w:rsid w:val="00BF4428"/>
    <w:rsid w:val="00BF68F1"/>
    <w:rsid w:val="00C00407"/>
    <w:rsid w:val="00C00D5F"/>
    <w:rsid w:val="00C041F7"/>
    <w:rsid w:val="00C10C4D"/>
    <w:rsid w:val="00C1141F"/>
    <w:rsid w:val="00C116FC"/>
    <w:rsid w:val="00C118C3"/>
    <w:rsid w:val="00C11A6A"/>
    <w:rsid w:val="00C11C49"/>
    <w:rsid w:val="00C12117"/>
    <w:rsid w:val="00C12B69"/>
    <w:rsid w:val="00C15839"/>
    <w:rsid w:val="00C15DDC"/>
    <w:rsid w:val="00C210BD"/>
    <w:rsid w:val="00C220FC"/>
    <w:rsid w:val="00C27364"/>
    <w:rsid w:val="00C335D0"/>
    <w:rsid w:val="00C3451E"/>
    <w:rsid w:val="00C37594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551"/>
    <w:rsid w:val="00C576A4"/>
    <w:rsid w:val="00C60717"/>
    <w:rsid w:val="00C60A7D"/>
    <w:rsid w:val="00C60FA3"/>
    <w:rsid w:val="00C63908"/>
    <w:rsid w:val="00C64B24"/>
    <w:rsid w:val="00C65108"/>
    <w:rsid w:val="00C67D33"/>
    <w:rsid w:val="00C70FF1"/>
    <w:rsid w:val="00C714C1"/>
    <w:rsid w:val="00C7224B"/>
    <w:rsid w:val="00C72A2E"/>
    <w:rsid w:val="00C72CA6"/>
    <w:rsid w:val="00C73252"/>
    <w:rsid w:val="00C74A5D"/>
    <w:rsid w:val="00C76832"/>
    <w:rsid w:val="00C76D77"/>
    <w:rsid w:val="00C800D6"/>
    <w:rsid w:val="00C8018B"/>
    <w:rsid w:val="00C810B6"/>
    <w:rsid w:val="00C83757"/>
    <w:rsid w:val="00C840B7"/>
    <w:rsid w:val="00C85C65"/>
    <w:rsid w:val="00C9349F"/>
    <w:rsid w:val="00C95506"/>
    <w:rsid w:val="00C955F8"/>
    <w:rsid w:val="00C96C4F"/>
    <w:rsid w:val="00CA2243"/>
    <w:rsid w:val="00CA22FF"/>
    <w:rsid w:val="00CA2630"/>
    <w:rsid w:val="00CB1EC4"/>
    <w:rsid w:val="00CB1EE1"/>
    <w:rsid w:val="00CB446D"/>
    <w:rsid w:val="00CB56F8"/>
    <w:rsid w:val="00CB665D"/>
    <w:rsid w:val="00CB7626"/>
    <w:rsid w:val="00CB7E0D"/>
    <w:rsid w:val="00CC3884"/>
    <w:rsid w:val="00CC67B7"/>
    <w:rsid w:val="00CC7A39"/>
    <w:rsid w:val="00CD18C1"/>
    <w:rsid w:val="00CD224B"/>
    <w:rsid w:val="00CD248D"/>
    <w:rsid w:val="00CD3FDC"/>
    <w:rsid w:val="00CD5C89"/>
    <w:rsid w:val="00CD5DC1"/>
    <w:rsid w:val="00CD6F31"/>
    <w:rsid w:val="00CE0C1D"/>
    <w:rsid w:val="00CE1068"/>
    <w:rsid w:val="00CE17BB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2D7C"/>
    <w:rsid w:val="00CF3C4E"/>
    <w:rsid w:val="00CF4FCC"/>
    <w:rsid w:val="00CF60C6"/>
    <w:rsid w:val="00CF691D"/>
    <w:rsid w:val="00CF7247"/>
    <w:rsid w:val="00CF72C1"/>
    <w:rsid w:val="00CF74C4"/>
    <w:rsid w:val="00D00B8D"/>
    <w:rsid w:val="00D0526C"/>
    <w:rsid w:val="00D054B9"/>
    <w:rsid w:val="00D07967"/>
    <w:rsid w:val="00D10769"/>
    <w:rsid w:val="00D1187D"/>
    <w:rsid w:val="00D1249B"/>
    <w:rsid w:val="00D14DC1"/>
    <w:rsid w:val="00D16651"/>
    <w:rsid w:val="00D17176"/>
    <w:rsid w:val="00D23E06"/>
    <w:rsid w:val="00D25165"/>
    <w:rsid w:val="00D319D5"/>
    <w:rsid w:val="00D33D58"/>
    <w:rsid w:val="00D35698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D42"/>
    <w:rsid w:val="00D476C7"/>
    <w:rsid w:val="00D51985"/>
    <w:rsid w:val="00D53330"/>
    <w:rsid w:val="00D53EC0"/>
    <w:rsid w:val="00D545ED"/>
    <w:rsid w:val="00D60720"/>
    <w:rsid w:val="00D60802"/>
    <w:rsid w:val="00D62BB4"/>
    <w:rsid w:val="00D6316A"/>
    <w:rsid w:val="00D67A82"/>
    <w:rsid w:val="00D67F89"/>
    <w:rsid w:val="00D70B07"/>
    <w:rsid w:val="00D736FA"/>
    <w:rsid w:val="00D76F4E"/>
    <w:rsid w:val="00D77F99"/>
    <w:rsid w:val="00D8188A"/>
    <w:rsid w:val="00D81EC9"/>
    <w:rsid w:val="00D84F42"/>
    <w:rsid w:val="00D8563B"/>
    <w:rsid w:val="00D85D05"/>
    <w:rsid w:val="00D907D1"/>
    <w:rsid w:val="00D94FB3"/>
    <w:rsid w:val="00D9573F"/>
    <w:rsid w:val="00D96486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111B"/>
    <w:rsid w:val="00DB15C1"/>
    <w:rsid w:val="00DB2F6F"/>
    <w:rsid w:val="00DB3B1C"/>
    <w:rsid w:val="00DB473D"/>
    <w:rsid w:val="00DB51CF"/>
    <w:rsid w:val="00DB5F1F"/>
    <w:rsid w:val="00DB7646"/>
    <w:rsid w:val="00DB7B81"/>
    <w:rsid w:val="00DC0D27"/>
    <w:rsid w:val="00DC10D4"/>
    <w:rsid w:val="00DC4E35"/>
    <w:rsid w:val="00DC529D"/>
    <w:rsid w:val="00DC6B8D"/>
    <w:rsid w:val="00DD0138"/>
    <w:rsid w:val="00DD1247"/>
    <w:rsid w:val="00DD1638"/>
    <w:rsid w:val="00DD21BA"/>
    <w:rsid w:val="00DD3F8B"/>
    <w:rsid w:val="00DD4761"/>
    <w:rsid w:val="00DD4CDE"/>
    <w:rsid w:val="00DD6240"/>
    <w:rsid w:val="00DD6654"/>
    <w:rsid w:val="00DD69AB"/>
    <w:rsid w:val="00DD7825"/>
    <w:rsid w:val="00DE0687"/>
    <w:rsid w:val="00DE41B9"/>
    <w:rsid w:val="00DE639C"/>
    <w:rsid w:val="00DE6939"/>
    <w:rsid w:val="00DE6EB8"/>
    <w:rsid w:val="00DE7F32"/>
    <w:rsid w:val="00DF0DBC"/>
    <w:rsid w:val="00DF0E69"/>
    <w:rsid w:val="00DF25B6"/>
    <w:rsid w:val="00DF2D78"/>
    <w:rsid w:val="00DF3249"/>
    <w:rsid w:val="00DF42E4"/>
    <w:rsid w:val="00DF497F"/>
    <w:rsid w:val="00DF6F3C"/>
    <w:rsid w:val="00DF71B6"/>
    <w:rsid w:val="00DF76D7"/>
    <w:rsid w:val="00E058B3"/>
    <w:rsid w:val="00E058BC"/>
    <w:rsid w:val="00E0752C"/>
    <w:rsid w:val="00E07B43"/>
    <w:rsid w:val="00E07E11"/>
    <w:rsid w:val="00E104A8"/>
    <w:rsid w:val="00E17185"/>
    <w:rsid w:val="00E20062"/>
    <w:rsid w:val="00E23A37"/>
    <w:rsid w:val="00E23C95"/>
    <w:rsid w:val="00E246B1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5053"/>
    <w:rsid w:val="00E467E6"/>
    <w:rsid w:val="00E46F29"/>
    <w:rsid w:val="00E519D4"/>
    <w:rsid w:val="00E51E55"/>
    <w:rsid w:val="00E52C5A"/>
    <w:rsid w:val="00E52F34"/>
    <w:rsid w:val="00E60CB1"/>
    <w:rsid w:val="00E6560A"/>
    <w:rsid w:val="00E65E89"/>
    <w:rsid w:val="00E668D1"/>
    <w:rsid w:val="00E70051"/>
    <w:rsid w:val="00E707AB"/>
    <w:rsid w:val="00E70DA1"/>
    <w:rsid w:val="00E70E23"/>
    <w:rsid w:val="00E71A5F"/>
    <w:rsid w:val="00E72569"/>
    <w:rsid w:val="00E727F8"/>
    <w:rsid w:val="00E7310A"/>
    <w:rsid w:val="00E73599"/>
    <w:rsid w:val="00E75097"/>
    <w:rsid w:val="00E7527D"/>
    <w:rsid w:val="00E75774"/>
    <w:rsid w:val="00E757EC"/>
    <w:rsid w:val="00E7760F"/>
    <w:rsid w:val="00E77C94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2EE"/>
    <w:rsid w:val="00EA11C0"/>
    <w:rsid w:val="00EA13A1"/>
    <w:rsid w:val="00EA18B5"/>
    <w:rsid w:val="00EA620C"/>
    <w:rsid w:val="00EA7CB3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447B"/>
    <w:rsid w:val="00EC6E65"/>
    <w:rsid w:val="00ED021A"/>
    <w:rsid w:val="00ED1434"/>
    <w:rsid w:val="00ED2BBC"/>
    <w:rsid w:val="00ED4F29"/>
    <w:rsid w:val="00ED61A9"/>
    <w:rsid w:val="00ED6A99"/>
    <w:rsid w:val="00ED6AC6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62E8"/>
    <w:rsid w:val="00EE7212"/>
    <w:rsid w:val="00EF285A"/>
    <w:rsid w:val="00EF3CF1"/>
    <w:rsid w:val="00EF4235"/>
    <w:rsid w:val="00EF70F6"/>
    <w:rsid w:val="00EF7A09"/>
    <w:rsid w:val="00F00C38"/>
    <w:rsid w:val="00F01D12"/>
    <w:rsid w:val="00F03FFD"/>
    <w:rsid w:val="00F0644D"/>
    <w:rsid w:val="00F0676F"/>
    <w:rsid w:val="00F06941"/>
    <w:rsid w:val="00F1061E"/>
    <w:rsid w:val="00F110CE"/>
    <w:rsid w:val="00F135DE"/>
    <w:rsid w:val="00F13775"/>
    <w:rsid w:val="00F14040"/>
    <w:rsid w:val="00F21383"/>
    <w:rsid w:val="00F21EEA"/>
    <w:rsid w:val="00F22441"/>
    <w:rsid w:val="00F2415C"/>
    <w:rsid w:val="00F24B0F"/>
    <w:rsid w:val="00F250E2"/>
    <w:rsid w:val="00F25C6B"/>
    <w:rsid w:val="00F308AB"/>
    <w:rsid w:val="00F30967"/>
    <w:rsid w:val="00F30A78"/>
    <w:rsid w:val="00F30EB0"/>
    <w:rsid w:val="00F32401"/>
    <w:rsid w:val="00F3347A"/>
    <w:rsid w:val="00F35AB1"/>
    <w:rsid w:val="00F35F56"/>
    <w:rsid w:val="00F361F8"/>
    <w:rsid w:val="00F36B3D"/>
    <w:rsid w:val="00F47330"/>
    <w:rsid w:val="00F507D3"/>
    <w:rsid w:val="00F53E50"/>
    <w:rsid w:val="00F54273"/>
    <w:rsid w:val="00F55CB6"/>
    <w:rsid w:val="00F55F24"/>
    <w:rsid w:val="00F56A57"/>
    <w:rsid w:val="00F5723A"/>
    <w:rsid w:val="00F6068E"/>
    <w:rsid w:val="00F63ED0"/>
    <w:rsid w:val="00F65B38"/>
    <w:rsid w:val="00F71ECF"/>
    <w:rsid w:val="00F72DFF"/>
    <w:rsid w:val="00F73F48"/>
    <w:rsid w:val="00F7509E"/>
    <w:rsid w:val="00F763D5"/>
    <w:rsid w:val="00F77A25"/>
    <w:rsid w:val="00F77F4C"/>
    <w:rsid w:val="00F80542"/>
    <w:rsid w:val="00F807B7"/>
    <w:rsid w:val="00F80955"/>
    <w:rsid w:val="00F80B5A"/>
    <w:rsid w:val="00F82F15"/>
    <w:rsid w:val="00F86033"/>
    <w:rsid w:val="00F86061"/>
    <w:rsid w:val="00F87E6F"/>
    <w:rsid w:val="00F92304"/>
    <w:rsid w:val="00F92CDD"/>
    <w:rsid w:val="00F96C24"/>
    <w:rsid w:val="00FA046D"/>
    <w:rsid w:val="00FA1415"/>
    <w:rsid w:val="00FA22C9"/>
    <w:rsid w:val="00FA392C"/>
    <w:rsid w:val="00FA7050"/>
    <w:rsid w:val="00FA7223"/>
    <w:rsid w:val="00FA7377"/>
    <w:rsid w:val="00FB086E"/>
    <w:rsid w:val="00FB187D"/>
    <w:rsid w:val="00FB331C"/>
    <w:rsid w:val="00FB3D15"/>
    <w:rsid w:val="00FB4781"/>
    <w:rsid w:val="00FB4B79"/>
    <w:rsid w:val="00FB5937"/>
    <w:rsid w:val="00FB6263"/>
    <w:rsid w:val="00FB6932"/>
    <w:rsid w:val="00FC165F"/>
    <w:rsid w:val="00FC1898"/>
    <w:rsid w:val="00FC2E74"/>
    <w:rsid w:val="00FC3172"/>
    <w:rsid w:val="00FC5603"/>
    <w:rsid w:val="00FC6CCE"/>
    <w:rsid w:val="00FD0343"/>
    <w:rsid w:val="00FD24ED"/>
    <w:rsid w:val="00FE1118"/>
    <w:rsid w:val="00FE1717"/>
    <w:rsid w:val="00FE2574"/>
    <w:rsid w:val="00FE3916"/>
    <w:rsid w:val="00FE3ED7"/>
    <w:rsid w:val="00FE6920"/>
    <w:rsid w:val="00FE6F25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680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uiPriority w:val="22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  <w:style w:type="character" w:customStyle="1" w:styleId="bodytitle">
    <w:name w:val="bodytitle"/>
    <w:basedOn w:val="a0"/>
    <w:rsid w:val="00F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pcoder-platform/challenges-logstash-conf/blob/dev/docker-compose.y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8440</TotalTime>
  <Pages>6</Pages>
  <Words>407</Words>
  <Characters>2320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2722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642</cp:revision>
  <cp:lastPrinted>2013-05-03T21:40:00Z</cp:lastPrinted>
  <dcterms:created xsi:type="dcterms:W3CDTF">2016-06-08T03:01:00Z</dcterms:created>
  <dcterms:modified xsi:type="dcterms:W3CDTF">2018-02-02T04:12:00Z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